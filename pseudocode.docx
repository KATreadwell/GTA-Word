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59656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 Use the src attribute of the script tag to link to this file, rather than embedding the code directly in your HTML document.</w:t>
      </w:r>
    </w:p>
    <w:p w14:paraId="13A51A44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 Use key events to listen for the letters that your players will type.</w:t>
      </w:r>
    </w:p>
    <w:p w14:paraId="3FED5EF2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 Display the following on the page:</w:t>
      </w:r>
    </w:p>
    <w:p w14:paraId="10604541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 Press any key to get started!</w:t>
      </w:r>
    </w:p>
    <w:p w14:paraId="584D9233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 Wins: (# of times user guessed the word correctly).</w:t>
      </w:r>
    </w:p>
    <w:p w14:paraId="32EE8239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 If the word is madonna, display it like this when the game starts: _ _ _ _ _ _ _.</w:t>
      </w:r>
    </w:p>
    <w:p w14:paraId="03069A6E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 As the user guesses the correct letters, reveal them: m a d o </w:t>
      </w:r>
      <w:proofErr w:type="gramStart"/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_  _</w:t>
      </w:r>
      <w:proofErr w:type="gramEnd"/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 a.</w:t>
      </w:r>
    </w:p>
    <w:p w14:paraId="2F5F19A5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 Number of Guesses Remaining: (# of guesses remaining for the user).</w:t>
      </w:r>
    </w:p>
    <w:p w14:paraId="6E67A4CF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 Letters Already Guessed: (Letters the user has guessed, displayed like L Z Y H).</w:t>
      </w:r>
    </w:p>
    <w:p w14:paraId="192A9030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 After the user wins/loses the game should automatically choose another word and make the user play it.</w:t>
      </w:r>
    </w:p>
    <w:p w14:paraId="10EA4600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 After completing the homework please add the piece to your portfolio.</w:t>
      </w:r>
    </w:p>
    <w:p w14:paraId="068C2932" w14:textId="77777777" w:rsidR="00185C1A" w:rsidRPr="00185C1A" w:rsidRDefault="00185C1A" w:rsidP="00185C1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14:paraId="4A1529AC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//clear landing page</w:t>
      </w:r>
    </w:p>
    <w:p w14:paraId="28EC8267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onkeyup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myFunction</w:t>
      </w:r>
      <w:proofErr w:type="spellEnd"/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185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5377DF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5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5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get started</w:t>
      </w:r>
      <w:r w:rsidRPr="00185C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5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A604E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85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D7651" w14:textId="77777777" w:rsidR="00185C1A" w:rsidRPr="00185C1A" w:rsidRDefault="00185C1A" w:rsidP="00185C1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70BD11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85C1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C1A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12257F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53753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"word"</w:t>
      </w:r>
      <w:r w:rsidRPr="00185C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5C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86237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FCA395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561C6F88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1BEF9D88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7B3E2D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D0D2108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BB92432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E6868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//guesses + categories. Array of objects, 1 would have hint and 1 would have answer</w:t>
      </w:r>
    </w:p>
    <w:p w14:paraId="05E83A3F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390F3BE8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 mission</w:t>
      </w:r>
    </w:p>
    <w:p w14:paraId="187A15E4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"waste the wife"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A680CE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 mission</w:t>
      </w:r>
    </w:p>
    <w:p w14:paraId="74A8226B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"ambulance"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713D5CED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//mission</w:t>
      </w:r>
    </w:p>
    <w:p w14:paraId="5A22EC41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"rampage"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CE52B5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 character</w:t>
      </w:r>
    </w:p>
    <w:p w14:paraId="6E479C1A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"tommy </w:t>
      </w:r>
      <w:proofErr w:type="spellStart"/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vercetti</w:t>
      </w:r>
      <w:proofErr w:type="spellEnd"/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3C940B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 character</w:t>
      </w:r>
    </w:p>
    <w:p w14:paraId="4B085AEA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"candy </w:t>
      </w:r>
      <w:proofErr w:type="spellStart"/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suxxx</w:t>
      </w:r>
      <w:proofErr w:type="spellEnd"/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949296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 character</w:t>
      </w:r>
    </w:p>
    <w:p w14:paraId="50C83439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"love fist"</w:t>
      </w:r>
    </w:p>
    <w:p w14:paraId="2B883D3C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//song</w:t>
      </w:r>
    </w:p>
    <w:p w14:paraId="24A1E810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 ran so far away"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50694E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//song</w:t>
      </w:r>
    </w:p>
    <w:p w14:paraId="11E4B7B8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"sunglasses at night"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68D45B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//vehicle</w:t>
      </w:r>
    </w:p>
    <w:p w14:paraId="66A7579C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infernus</w:t>
      </w:r>
      <w:proofErr w:type="spellEnd"/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D8F07C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//vehicle</w:t>
      </w:r>
    </w:p>
    <w:p w14:paraId="698EA5B4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"helicopter"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77D05F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//weapon</w:t>
      </w:r>
    </w:p>
    <w:p w14:paraId="2F818828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"flamethrower"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51307D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//weapon</w:t>
      </w:r>
    </w:p>
    <w:p w14:paraId="20BDE99A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"rocket launcher"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B789A5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//weapon</w:t>
      </w:r>
    </w:p>
    <w:p w14:paraId="0C284A79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"katana"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BDBB09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];</w:t>
      </w:r>
    </w:p>
    <w:p w14:paraId="09BCE8CB" w14:textId="77777777" w:rsidR="00185C1A" w:rsidRPr="00185C1A" w:rsidRDefault="00185C1A" w:rsidP="00185C1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3B60C8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//number of times user guessed word correctly (reveal letters as player guesses)</w:t>
      </w:r>
    </w:p>
    <w:p w14:paraId="13FC9E01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tracker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5C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46572D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wins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5C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8B547D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currentWord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tracker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2354095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85C1A">
        <w:rPr>
          <w:rFonts w:ascii="Consolas" w:eastAsia="Times New Roman" w:hAnsi="Consolas" w:cs="Times New Roman"/>
          <w:color w:val="DCDCAA"/>
          <w:sz w:val="21"/>
          <w:szCs w:val="21"/>
        </w:rPr>
        <w:t>displayquestion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FB9A06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C1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"word"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currentWord</w:t>
      </w:r>
      <w:proofErr w:type="spellEnd"/>
    </w:p>
    <w:p w14:paraId="7250C8CB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341440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//pick random word</w:t>
      </w:r>
    </w:p>
    <w:p w14:paraId="08F9A283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85C1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C1A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85C1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C1A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proofErr w:type="spell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)];</w:t>
      </w:r>
    </w:p>
    <w:p w14:paraId="6BDC2519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8220B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85C1A">
        <w:rPr>
          <w:rFonts w:ascii="Consolas" w:eastAsia="Times New Roman" w:hAnsi="Consolas" w:cs="Times New Roman"/>
          <w:color w:val="DCDCAA"/>
          <w:sz w:val="21"/>
          <w:szCs w:val="21"/>
        </w:rPr>
        <w:t>displayquestion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8F0AD7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C1A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"keypress"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85C1A">
        <w:rPr>
          <w:rFonts w:ascii="Consolas" w:eastAsia="Times New Roman" w:hAnsi="Consolas" w:cs="Times New Roman"/>
          <w:color w:val="DCDCAA"/>
          <w:sz w:val="21"/>
          <w:szCs w:val="21"/>
        </w:rPr>
        <w:t>fuction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69FA3E9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console.log(event)</w:t>
      </w:r>
    </w:p>
    <w:p w14:paraId="455FF843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var 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keypress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</w:p>
    <w:p w14:paraId="0DC3FB48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28BC3F0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88C4E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//before call display question, increment tracker</w:t>
      </w:r>
    </w:p>
    <w:p w14:paraId="125B5612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50199D3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97710B7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 Set up the </w:t>
      </w:r>
      <w:proofErr w:type="spellStart"/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amswer</w:t>
      </w:r>
      <w:proofErr w:type="spellEnd"/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answerArrayvar</w:t>
      </w:r>
      <w:proofErr w:type="spellEnd"/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answerArray</w:t>
      </w:r>
      <w:proofErr w:type="spellEnd"/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 = [];</w:t>
      </w:r>
    </w:p>
    <w:p w14:paraId="27C906E3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5C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6619F41A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answerArray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"_"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667C9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CB8316E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14D37A1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remainingLetters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5C0032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</w:p>
    <w:p w14:paraId="5680366F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 The game </w:t>
      </w:r>
      <w:proofErr w:type="gramStart"/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loop</w:t>
      </w:r>
      <w:proofErr w:type="gramEnd"/>
    </w:p>
    <w:p w14:paraId="0FB529FA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41813A5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remainingLetters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185C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AB660C8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 Show the player their progress </w:t>
      </w:r>
      <w:proofErr w:type="gramStart"/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answerArray.join(" "));</w:t>
      </w:r>
    </w:p>
    <w:p w14:paraId="61ABA934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18713D9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 Get a guess from the player</w:t>
      </w:r>
    </w:p>
    <w:p w14:paraId="06112B26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BB116F0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85C1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"Guess a letter."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C9CFA1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==</w:t>
      </w:r>
      <w:proofErr w:type="gramStart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= )</w:t>
      </w:r>
      <w:proofErr w:type="gram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2F102E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185C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5C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185C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88C9380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85C1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"Please enter a single letter."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03405D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185C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C8DF5D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 Update the game state with the guess</w:t>
      </w:r>
    </w:p>
    <w:p w14:paraId="442DD9BD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E06F12B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5C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B5EB95D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5C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BFA0E35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answerArray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remainingLetters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22FFF6E6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50AFA1C2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CDD5EE6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38E8C13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 The end of the game loop</w:t>
      </w:r>
    </w:p>
    <w:p w14:paraId="1EA08BBF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01DE5DF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 Show the answer and congratulate the player</w:t>
      </w:r>
    </w:p>
    <w:p w14:paraId="66085A6D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981ED33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85C1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answerArray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C1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875A30E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85C1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"Good job! The answer was "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FD2EA6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2F3529F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 Write your functions here</w:t>
      </w:r>
    </w:p>
    <w:p w14:paraId="7BB58010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CFEF200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85C1A">
        <w:rPr>
          <w:rFonts w:ascii="Consolas" w:eastAsia="Times New Roman" w:hAnsi="Consolas" w:cs="Times New Roman"/>
          <w:color w:val="DCDCAA"/>
          <w:sz w:val="21"/>
          <w:szCs w:val="21"/>
        </w:rPr>
        <w:t>pickWord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96E482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answerArray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85C1A">
        <w:rPr>
          <w:rFonts w:ascii="Consolas" w:eastAsia="Times New Roman" w:hAnsi="Consolas" w:cs="Times New Roman"/>
          <w:color w:val="DCDCAA"/>
          <w:sz w:val="21"/>
          <w:szCs w:val="21"/>
        </w:rPr>
        <w:t>setupAnswerArray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C92877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remainingLetters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2243E2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5C1A">
        <w:rPr>
          <w:rFonts w:ascii="Consolas" w:eastAsia="Times New Roman" w:hAnsi="Consolas" w:cs="Times New Roman"/>
          <w:color w:val="DCDCAA"/>
          <w:sz w:val="21"/>
          <w:szCs w:val="21"/>
        </w:rPr>
        <w:t>pickWord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73930918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 Return a random word</w:t>
      </w:r>
    </w:p>
    <w:p w14:paraId="6AD0CF4F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67ADF19F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71B5E92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5C1A">
        <w:rPr>
          <w:rFonts w:ascii="Consolas" w:eastAsia="Times New Roman" w:hAnsi="Consolas" w:cs="Times New Roman"/>
          <w:color w:val="DCDCAA"/>
          <w:sz w:val="21"/>
          <w:szCs w:val="21"/>
        </w:rPr>
        <w:t>setupAnswerArray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007B98B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 Return the answer array</w:t>
      </w:r>
    </w:p>
    <w:p w14:paraId="1365CD4F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438211F0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showPlayerProgress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85C1A">
        <w:rPr>
          <w:rFonts w:ascii="Consolas" w:eastAsia="Times New Roman" w:hAnsi="Consolas" w:cs="Times New Roman"/>
          <w:color w:val="DCDCAA"/>
          <w:sz w:val="21"/>
          <w:szCs w:val="21"/>
        </w:rPr>
        <w:t>functin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answerArray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F6ED8A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F03C0AA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//Use alert to show the player their progress</w:t>
      </w:r>
    </w:p>
    <w:p w14:paraId="7E032B92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5AAB7CF1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FE521F5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5C1A">
        <w:rPr>
          <w:rFonts w:ascii="Consolas" w:eastAsia="Times New Roman" w:hAnsi="Consolas" w:cs="Times New Roman"/>
          <w:color w:val="DCDCAA"/>
          <w:sz w:val="21"/>
          <w:szCs w:val="21"/>
        </w:rPr>
        <w:t>getGuess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1454B03D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 Use prompt to get a guess</w:t>
      </w:r>
    </w:p>
    <w:p w14:paraId="0FF9CDEF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7D5DFF05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A0D61AC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5C1A">
        <w:rPr>
          <w:rFonts w:ascii="Consolas" w:eastAsia="Times New Roman" w:hAnsi="Consolas" w:cs="Times New Roman"/>
          <w:color w:val="DCDCAA"/>
          <w:sz w:val="21"/>
          <w:szCs w:val="21"/>
        </w:rPr>
        <w:t>updateGameState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answerArray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E68CAE5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 Update answerArray and return a number showing how many times the guess appears in the word so remainingLetters can be updated</w:t>
      </w:r>
    </w:p>
    <w:p w14:paraId="653C6AA3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59D3D8F0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F365458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5C1A">
        <w:rPr>
          <w:rFonts w:ascii="Consolas" w:eastAsia="Times New Roman" w:hAnsi="Consolas" w:cs="Times New Roman"/>
          <w:color w:val="DCDCAA"/>
          <w:sz w:val="21"/>
          <w:szCs w:val="21"/>
        </w:rPr>
        <w:t>showAnswerAndCongratulatePlayer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answerArray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24E6FB0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6A9955"/>
          <w:sz w:val="21"/>
          <w:szCs w:val="21"/>
        </w:rPr>
        <w:t>// Use alert to show the answer and congratulate the player</w:t>
      </w:r>
    </w:p>
    <w:p w14:paraId="261F83DD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22126F5B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remainingLetters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185C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846C722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85C1A">
        <w:rPr>
          <w:rFonts w:ascii="Consolas" w:eastAsia="Times New Roman" w:hAnsi="Consolas" w:cs="Times New Roman"/>
          <w:color w:val="DCDCAA"/>
          <w:sz w:val="21"/>
          <w:szCs w:val="21"/>
        </w:rPr>
        <w:t>showPlayerProgress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answerArray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522B5C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85C1A">
        <w:rPr>
          <w:rFonts w:ascii="Consolas" w:eastAsia="Times New Roman" w:hAnsi="Consolas" w:cs="Times New Roman"/>
          <w:color w:val="DCDCAA"/>
          <w:sz w:val="21"/>
          <w:szCs w:val="21"/>
        </w:rPr>
        <w:t>getGuess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563142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2AC535E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07254E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185C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5C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185C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52ECC59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85C1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5C1A">
        <w:rPr>
          <w:rFonts w:ascii="Consolas" w:eastAsia="Times New Roman" w:hAnsi="Consolas" w:cs="Times New Roman"/>
          <w:color w:val="CE9178"/>
          <w:sz w:val="21"/>
          <w:szCs w:val="21"/>
        </w:rPr>
        <w:t>"Please enter a single letter."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622FD9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185C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4D2768B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C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correctGuesses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85C1A">
        <w:rPr>
          <w:rFonts w:ascii="Consolas" w:eastAsia="Times New Roman" w:hAnsi="Consolas" w:cs="Times New Roman"/>
          <w:color w:val="DCDCAA"/>
          <w:sz w:val="21"/>
          <w:szCs w:val="21"/>
        </w:rPr>
        <w:t>updateGameState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answerArray</w:t>
      </w: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1A7CC1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remainingLetters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-= </w:t>
      </w:r>
      <w:proofErr w:type="spell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correctGuesses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30ABD0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E3C3123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35FF1B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0887E29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85C1A">
        <w:rPr>
          <w:rFonts w:ascii="Consolas" w:eastAsia="Times New Roman" w:hAnsi="Consolas" w:cs="Times New Roman"/>
          <w:color w:val="DCDCAA"/>
          <w:sz w:val="21"/>
          <w:szCs w:val="21"/>
        </w:rPr>
        <w:t>showAnswerAndCongratulatePlayer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85C1A">
        <w:rPr>
          <w:rFonts w:ascii="Consolas" w:eastAsia="Times New Roman" w:hAnsi="Consolas" w:cs="Times New Roman"/>
          <w:color w:val="9CDCFE"/>
          <w:sz w:val="21"/>
          <w:szCs w:val="21"/>
        </w:rPr>
        <w:t>answerArray</w:t>
      </w:r>
      <w:proofErr w:type="spellEnd"/>
      <w:r w:rsidRPr="00185C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5CAC15" w14:textId="77777777" w:rsidR="00185C1A" w:rsidRPr="00185C1A" w:rsidRDefault="00185C1A" w:rsidP="00185C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427C85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1A"/>
    <w:rsid w:val="00185C1A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7029"/>
  <w15:chartTrackingRefBased/>
  <w15:docId w15:val="{44E422CF-5C27-408B-B85D-39EFAC14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readw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4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Treadwell</dc:creator>
  <cp:keywords/>
  <dc:description/>
  <cp:lastModifiedBy>Katherine Treadwell</cp:lastModifiedBy>
  <cp:revision>1</cp:revision>
  <dcterms:created xsi:type="dcterms:W3CDTF">2020-02-26T06:59:00Z</dcterms:created>
  <dcterms:modified xsi:type="dcterms:W3CDTF">2020-02-26T07:00:00Z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